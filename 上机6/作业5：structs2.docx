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F2EEC" w14:textId="32727454" w:rsidR="009C143E" w:rsidRDefault="009C143E" w:rsidP="009C143E">
      <w:r>
        <w:rPr>
          <w:rFonts w:hint="eastAsia"/>
        </w:rPr>
        <w:t xml:space="preserve">           </w:t>
      </w:r>
      <w:r>
        <w:rPr>
          <w:rFonts w:hint="eastAsia"/>
          <w:b/>
          <w:sz w:val="44"/>
          <w:szCs w:val="44"/>
        </w:rPr>
        <w:t>实训</w:t>
      </w:r>
      <w:r w:rsidR="00001D28">
        <w:rPr>
          <w:rFonts w:hint="eastAsia"/>
          <w:b/>
          <w:sz w:val="44"/>
          <w:szCs w:val="44"/>
        </w:rPr>
        <w:t>5</w:t>
      </w:r>
      <w:bookmarkStart w:id="0" w:name="_GoBack"/>
      <w:bookmarkEnd w:id="0"/>
      <w:r>
        <w:rPr>
          <w:rFonts w:hint="eastAsia"/>
          <w:b/>
          <w:sz w:val="44"/>
          <w:szCs w:val="44"/>
        </w:rPr>
        <w:t xml:space="preserve"> </w:t>
      </w:r>
      <w:r w:rsidR="00BA518C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structs</w:t>
      </w:r>
      <w:r w:rsidR="00BA518C">
        <w:rPr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基础</w:t>
      </w:r>
    </w:p>
    <w:p w14:paraId="5387D020" w14:textId="41FCCF06" w:rsidR="009C143E" w:rsidRDefault="009C143E" w:rsidP="009C14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实验目的：了解</w:t>
      </w:r>
      <w:proofErr w:type="spellStart"/>
      <w:r>
        <w:rPr>
          <w:sz w:val="32"/>
          <w:szCs w:val="32"/>
        </w:rPr>
        <w:t>structs</w:t>
      </w:r>
      <w:proofErr w:type="spellEnd"/>
      <w:r>
        <w:rPr>
          <w:rFonts w:hint="eastAsia"/>
          <w:sz w:val="32"/>
          <w:szCs w:val="32"/>
        </w:rPr>
        <w:t>的基本语法，掌握简单的</w:t>
      </w:r>
      <w:proofErr w:type="spellStart"/>
      <w:r>
        <w:rPr>
          <w:rFonts w:hint="eastAsia"/>
          <w:sz w:val="32"/>
          <w:szCs w:val="32"/>
        </w:rPr>
        <w:t>structs</w:t>
      </w:r>
      <w:proofErr w:type="spellEnd"/>
      <w:r>
        <w:rPr>
          <w:rFonts w:hint="eastAsia"/>
          <w:sz w:val="32"/>
          <w:szCs w:val="32"/>
        </w:rPr>
        <w:t>程序的编写，</w:t>
      </w:r>
    </w:p>
    <w:p w14:paraId="1C4844E7" w14:textId="77777777" w:rsidR="009C143E" w:rsidRDefault="009C143E" w:rsidP="009C143E">
      <w:pPr>
        <w:rPr>
          <w:sz w:val="32"/>
          <w:szCs w:val="32"/>
        </w:rPr>
      </w:pPr>
      <w:r w:rsidRPr="004E7217">
        <w:rPr>
          <w:rFonts w:hint="eastAsia"/>
          <w:sz w:val="32"/>
          <w:szCs w:val="32"/>
        </w:rPr>
        <w:t>作业要求：</w:t>
      </w:r>
    </w:p>
    <w:p w14:paraId="69C423BF" w14:textId="25796F54" w:rsidR="009C143E" w:rsidRDefault="009C143E" w:rsidP="009C143E">
      <w:pPr>
        <w:numPr>
          <w:ilvl w:val="0"/>
          <w:numId w:val="5"/>
        </w:numPr>
        <w:rPr>
          <w:sz w:val="32"/>
          <w:szCs w:val="32"/>
        </w:rPr>
      </w:pPr>
      <w:r w:rsidRPr="004E7217">
        <w:rPr>
          <w:rFonts w:hint="eastAsia"/>
          <w:sz w:val="32"/>
          <w:szCs w:val="32"/>
        </w:rPr>
        <w:t>最终内容打包成学号</w:t>
      </w:r>
      <w:r w:rsidRPr="004E7217">
        <w:rPr>
          <w:rFonts w:hint="eastAsia"/>
          <w:sz w:val="32"/>
          <w:szCs w:val="32"/>
        </w:rPr>
        <w:t>+</w:t>
      </w:r>
      <w:r w:rsidRPr="004E7217">
        <w:rPr>
          <w:rFonts w:hint="eastAsia"/>
          <w:sz w:val="32"/>
          <w:szCs w:val="32"/>
        </w:rPr>
        <w:t>姓名</w:t>
      </w:r>
      <w:r w:rsidRPr="004E7217">
        <w:rPr>
          <w:rFonts w:hint="eastAsia"/>
          <w:sz w:val="32"/>
          <w:szCs w:val="32"/>
        </w:rPr>
        <w:t>.</w:t>
      </w:r>
      <w:proofErr w:type="spellStart"/>
      <w:r w:rsidRPr="004E7217">
        <w:rPr>
          <w:rFonts w:hint="eastAsia"/>
          <w:sz w:val="32"/>
          <w:szCs w:val="32"/>
        </w:rPr>
        <w:t>rar</w:t>
      </w:r>
      <w:proofErr w:type="spellEnd"/>
      <w:r w:rsidRPr="004E7217">
        <w:rPr>
          <w:rFonts w:hint="eastAsia"/>
          <w:sz w:val="32"/>
          <w:szCs w:val="32"/>
        </w:rPr>
        <w:t>格式</w:t>
      </w:r>
    </w:p>
    <w:p w14:paraId="25D35770" w14:textId="77777777" w:rsidR="00483B62" w:rsidRDefault="00483B62" w:rsidP="00483B62">
      <w:pPr>
        <w:ind w:left="160"/>
        <w:rPr>
          <w:sz w:val="32"/>
          <w:szCs w:val="32"/>
        </w:rPr>
      </w:pPr>
    </w:p>
    <w:p w14:paraId="37CE2FE4" w14:textId="60926513" w:rsidR="00483B62" w:rsidRDefault="00483B62" w:rsidP="00483B62">
      <w:pPr>
        <w:pStyle w:val="a5"/>
        <w:numPr>
          <w:ilvl w:val="0"/>
          <w:numId w:val="7"/>
        </w:numPr>
        <w:ind w:firstLineChars="0"/>
        <w:rPr>
          <w:sz w:val="32"/>
          <w:szCs w:val="32"/>
        </w:rPr>
      </w:pPr>
      <w:r w:rsidRPr="00483B62">
        <w:rPr>
          <w:rFonts w:hint="eastAsia"/>
          <w:sz w:val="32"/>
          <w:szCs w:val="32"/>
        </w:rPr>
        <w:t>功能</w:t>
      </w:r>
      <w:r w:rsidRPr="00483B62">
        <w:rPr>
          <w:sz w:val="32"/>
          <w:szCs w:val="32"/>
        </w:rPr>
        <w:t>：通过</w:t>
      </w:r>
      <w:proofErr w:type="spellStart"/>
      <w:r w:rsidRPr="00483B62">
        <w:rPr>
          <w:sz w:val="32"/>
          <w:szCs w:val="32"/>
        </w:rPr>
        <w:t>Structs</w:t>
      </w:r>
      <w:proofErr w:type="spellEnd"/>
      <w:r w:rsidRPr="00483B62">
        <w:rPr>
          <w:rFonts w:hint="eastAsia"/>
          <w:sz w:val="32"/>
          <w:szCs w:val="32"/>
        </w:rPr>
        <w:t>实现</w:t>
      </w:r>
      <w:r w:rsidRPr="00483B62">
        <w:rPr>
          <w:sz w:val="32"/>
          <w:szCs w:val="32"/>
        </w:rPr>
        <w:t>登陆界面功能</w:t>
      </w:r>
    </w:p>
    <w:p w14:paraId="2844558A" w14:textId="4EF39D60" w:rsidR="00483B62" w:rsidRDefault="00483B62" w:rsidP="00483B62">
      <w:pPr>
        <w:pStyle w:val="a5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登陆</w:t>
      </w:r>
      <w:r>
        <w:rPr>
          <w:sz w:val="32"/>
          <w:szCs w:val="32"/>
        </w:rPr>
        <w:t>界面包括用户名，</w:t>
      </w:r>
      <w:r>
        <w:rPr>
          <w:rFonts w:hint="eastAsia"/>
          <w:sz w:val="32"/>
          <w:szCs w:val="32"/>
        </w:rPr>
        <w:t>密码</w:t>
      </w:r>
    </w:p>
    <w:p w14:paraId="7A581202" w14:textId="497937A3" w:rsidR="00483B62" w:rsidRDefault="00620EA5" w:rsidP="00620EA5">
      <w:pPr>
        <w:pStyle w:val="a5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登陆后调用</w:t>
      </w:r>
      <w:proofErr w:type="spellStart"/>
      <w:r>
        <w:rPr>
          <w:sz w:val="32"/>
          <w:szCs w:val="32"/>
        </w:rPr>
        <w:t>structs</w:t>
      </w:r>
      <w:proofErr w:type="spellEnd"/>
      <w:r>
        <w:rPr>
          <w:sz w:val="32"/>
          <w:szCs w:val="32"/>
        </w:rPr>
        <w:t>的</w:t>
      </w:r>
      <w:r>
        <w:rPr>
          <w:sz w:val="32"/>
          <w:szCs w:val="32"/>
        </w:rPr>
        <w:t>action</w:t>
      </w:r>
      <w:r>
        <w:rPr>
          <w:sz w:val="32"/>
          <w:szCs w:val="32"/>
        </w:rPr>
        <w:t>处理，</w:t>
      </w:r>
      <w:r>
        <w:rPr>
          <w:rFonts w:hint="eastAsia"/>
          <w:sz w:val="32"/>
          <w:szCs w:val="32"/>
        </w:rPr>
        <w:t>并</w:t>
      </w:r>
      <w:r>
        <w:rPr>
          <w:sz w:val="32"/>
          <w:szCs w:val="32"/>
        </w:rPr>
        <w:t>调用</w:t>
      </w:r>
      <w:proofErr w:type="spellStart"/>
      <w:r>
        <w:rPr>
          <w:sz w:val="32"/>
          <w:szCs w:val="32"/>
        </w:rPr>
        <w:t>db</w:t>
      </w:r>
      <w:r>
        <w:rPr>
          <w:rFonts w:hint="eastAsia"/>
          <w:sz w:val="32"/>
          <w:szCs w:val="32"/>
        </w:rPr>
        <w:t>util</w:t>
      </w:r>
      <w:proofErr w:type="spellEnd"/>
      <w:r>
        <w:rPr>
          <w:sz w:val="32"/>
          <w:szCs w:val="32"/>
        </w:rPr>
        <w:t>（作业</w:t>
      </w:r>
      <w:r>
        <w:rPr>
          <w:sz w:val="32"/>
          <w:szCs w:val="32"/>
        </w:rPr>
        <w:t>1</w:t>
      </w:r>
      <w:r>
        <w:rPr>
          <w:sz w:val="32"/>
          <w:szCs w:val="32"/>
        </w:rPr>
        <w:t>）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函数访问数据库，</w:t>
      </w:r>
      <w:r>
        <w:rPr>
          <w:rFonts w:hint="eastAsia"/>
          <w:sz w:val="32"/>
          <w:szCs w:val="32"/>
        </w:rPr>
        <w:t>如果</w:t>
      </w:r>
      <w:r>
        <w:rPr>
          <w:sz w:val="32"/>
          <w:szCs w:val="32"/>
        </w:rPr>
        <w:t>用户名密码存在则返回</w:t>
      </w:r>
      <w:r>
        <w:rPr>
          <w:sz w:val="32"/>
          <w:szCs w:val="32"/>
        </w:rPr>
        <w:t>success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不存在</w:t>
      </w:r>
      <w:r>
        <w:rPr>
          <w:sz w:val="32"/>
          <w:szCs w:val="32"/>
        </w:rPr>
        <w:t>返回</w:t>
      </w:r>
      <w:r>
        <w:rPr>
          <w:sz w:val="32"/>
          <w:szCs w:val="32"/>
        </w:rPr>
        <w:t>fail</w:t>
      </w:r>
      <w:r>
        <w:rPr>
          <w:sz w:val="32"/>
          <w:szCs w:val="32"/>
        </w:rPr>
        <w:t>。</w:t>
      </w:r>
    </w:p>
    <w:p w14:paraId="4A584F2A" w14:textId="133BFA2D" w:rsidR="00620EA5" w:rsidRDefault="00620EA5" w:rsidP="00620EA5">
      <w:pPr>
        <w:pStyle w:val="a5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最终</w:t>
      </w:r>
      <w:r>
        <w:rPr>
          <w:sz w:val="32"/>
          <w:szCs w:val="32"/>
        </w:rPr>
        <w:t>根据返回结果跳转到响应的</w:t>
      </w:r>
      <w:proofErr w:type="spellStart"/>
      <w:r>
        <w:rPr>
          <w:sz w:val="32"/>
          <w:szCs w:val="32"/>
        </w:rPr>
        <w:t>jsp</w:t>
      </w:r>
      <w:proofErr w:type="spellEnd"/>
      <w:r>
        <w:rPr>
          <w:sz w:val="32"/>
          <w:szCs w:val="32"/>
        </w:rPr>
        <w:t>页面。</w:t>
      </w:r>
    </w:p>
    <w:p w14:paraId="31E0AC3A" w14:textId="5E7583C9" w:rsidR="00620EA5" w:rsidRPr="00620EA5" w:rsidRDefault="00620EA5" w:rsidP="00620EA5">
      <w:pPr>
        <w:pStyle w:val="a5"/>
        <w:numPr>
          <w:ilvl w:val="0"/>
          <w:numId w:val="7"/>
        </w:numPr>
        <w:ind w:firstLine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success</w:t>
      </w:r>
      <w:r>
        <w:rPr>
          <w:sz w:val="32"/>
          <w:szCs w:val="32"/>
        </w:rPr>
        <w:t>.J</w:t>
      </w:r>
      <w:r>
        <w:rPr>
          <w:rFonts w:hint="eastAsia"/>
          <w:sz w:val="32"/>
          <w:szCs w:val="32"/>
        </w:rPr>
        <w:t>sp</w:t>
      </w:r>
      <w:proofErr w:type="spellEnd"/>
      <w:r>
        <w:rPr>
          <w:sz w:val="32"/>
          <w:szCs w:val="32"/>
        </w:rPr>
        <w:t>和</w:t>
      </w:r>
      <w:proofErr w:type="spellStart"/>
      <w:r>
        <w:rPr>
          <w:sz w:val="32"/>
          <w:szCs w:val="32"/>
        </w:rPr>
        <w:t>fail.J</w:t>
      </w:r>
      <w:r>
        <w:rPr>
          <w:rFonts w:hint="eastAsia"/>
          <w:sz w:val="32"/>
          <w:szCs w:val="32"/>
        </w:rPr>
        <w:t>sp</w:t>
      </w:r>
      <w:proofErr w:type="spellEnd"/>
      <w:r w:rsidR="00205517">
        <w:rPr>
          <w:sz w:val="32"/>
          <w:szCs w:val="32"/>
        </w:rPr>
        <w:t>示意页面</w:t>
      </w:r>
      <w:r w:rsidR="00205517">
        <w:rPr>
          <w:rFonts w:hint="eastAsia"/>
          <w:sz w:val="32"/>
          <w:szCs w:val="32"/>
        </w:rPr>
        <w:t>只要</w:t>
      </w:r>
      <w:r w:rsidR="00205517">
        <w:rPr>
          <w:sz w:val="32"/>
          <w:szCs w:val="32"/>
        </w:rPr>
        <w:t>有提示成功与失败信息即可。</w:t>
      </w:r>
    </w:p>
    <w:p w14:paraId="249C44FC" w14:textId="77777777" w:rsidR="009C143E" w:rsidRDefault="009C143E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</w:p>
    <w:p w14:paraId="550C7111" w14:textId="00D96647" w:rsidR="00B7565B" w:rsidRDefault="009C143E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参考</w:t>
      </w:r>
      <w:r w:rsidR="00B7565B">
        <w:rPr>
          <w:rFonts w:ascii="Hannotate SC" w:eastAsia="Hannotate SC" w:cs="Hannotate SC" w:hint="eastAsia"/>
          <w:kern w:val="0"/>
        </w:rPr>
        <w:t>程序</w:t>
      </w:r>
      <w:r w:rsidR="00B7565B">
        <w:rPr>
          <w:rFonts w:ascii="Hannotate SC" w:eastAsia="Hannotate SC" w:cs="Hannotate SC"/>
          <w:kern w:val="0"/>
        </w:rPr>
        <w:t xml:space="preserve"> structs2</w:t>
      </w:r>
    </w:p>
    <w:p w14:paraId="595A6D8B" w14:textId="77777777" w:rsidR="00B7565B" w:rsidRDefault="00B7565B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 xml:space="preserve">1 </w:t>
      </w:r>
      <w:r>
        <w:rPr>
          <w:rFonts w:ascii="Hannotate SC" w:eastAsia="Hannotate SC" w:cs="Hannotate SC" w:hint="eastAsia"/>
          <w:kern w:val="0"/>
        </w:rPr>
        <w:t>添加</w:t>
      </w:r>
      <w:r>
        <w:rPr>
          <w:rFonts w:ascii="Hannotate SC" w:eastAsia="Hannotate SC" w:cs="Hannotate SC"/>
          <w:kern w:val="0"/>
        </w:rPr>
        <w:t>jar</w:t>
      </w:r>
      <w:r>
        <w:rPr>
          <w:rFonts w:ascii="Hannotate SC" w:eastAsia="Hannotate SC" w:cs="Hannotate SC" w:hint="eastAsia"/>
          <w:kern w:val="0"/>
        </w:rPr>
        <w:t>包</w:t>
      </w:r>
      <w:r>
        <w:rPr>
          <w:rFonts w:ascii="Hannotate SC" w:eastAsia="Hannotate SC" w:cs="Hannotate SC"/>
          <w:kern w:val="0"/>
        </w:rPr>
        <w:t>,</w:t>
      </w:r>
      <w:r>
        <w:rPr>
          <w:rFonts w:ascii="Hannotate SC" w:eastAsia="Hannotate SC" w:cs="Hannotate SC" w:hint="eastAsia"/>
          <w:kern w:val="0"/>
        </w:rPr>
        <w:t>拷贝到</w:t>
      </w:r>
      <w:r>
        <w:rPr>
          <w:rFonts w:ascii="Hannotate SC" w:eastAsia="Hannotate SC" w:cs="Hannotate SC"/>
          <w:kern w:val="0"/>
        </w:rPr>
        <w:t>web-</w:t>
      </w:r>
      <w:proofErr w:type="spellStart"/>
      <w:r>
        <w:rPr>
          <w:rFonts w:ascii="Hannotate SC" w:eastAsia="Hannotate SC" w:cs="Hannotate SC"/>
          <w:kern w:val="0"/>
        </w:rPr>
        <w:t>inf</w:t>
      </w:r>
      <w:proofErr w:type="spellEnd"/>
      <w:r>
        <w:rPr>
          <w:rFonts w:ascii="Hannotate SC" w:eastAsia="Hannotate SC" w:cs="Hannotate SC"/>
          <w:kern w:val="0"/>
        </w:rPr>
        <w:t xml:space="preserve">/lib </w:t>
      </w:r>
      <w:r>
        <w:rPr>
          <w:rFonts w:ascii="Hannotate SC" w:eastAsia="Hannotate SC" w:cs="Hannotate SC" w:hint="eastAsia"/>
          <w:kern w:val="0"/>
        </w:rPr>
        <w:t>下面</w:t>
      </w:r>
    </w:p>
    <w:p w14:paraId="7D295B90" w14:textId="77777777" w:rsidR="00B7565B" w:rsidRDefault="00B7565B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commons-logging-1.0.4.jar</w:t>
      </w:r>
    </w:p>
    <w:p w14:paraId="36AA9CFF" w14:textId="77777777" w:rsidR="00B7565B" w:rsidRDefault="00B7565B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freemarker-2.3.8.jar</w:t>
      </w:r>
    </w:p>
    <w:p w14:paraId="4A55BBE0" w14:textId="77777777" w:rsidR="00B7565B" w:rsidRDefault="00B7565B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ognl-2.6.11.jar</w:t>
      </w:r>
    </w:p>
    <w:p w14:paraId="56156707" w14:textId="77777777" w:rsidR="00B7565B" w:rsidRDefault="00B7565B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structs2-core-2.0.14.jar</w:t>
      </w:r>
    </w:p>
    <w:p w14:paraId="0E1E4B8A" w14:textId="77777777" w:rsidR="00B7565B" w:rsidRDefault="00B7565B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xwork-2.0.7.jar</w:t>
      </w:r>
    </w:p>
    <w:p w14:paraId="3B44B85D" w14:textId="77777777" w:rsidR="00B7565B" w:rsidRDefault="00B7565B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</w:p>
    <w:p w14:paraId="56618959" w14:textId="77777777" w:rsidR="00B7565B" w:rsidRDefault="00B7565B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2 web.xml</w:t>
      </w:r>
    </w:p>
    <w:p w14:paraId="76DEF2B2" w14:textId="77777777" w:rsidR="00B7565B" w:rsidRDefault="00B7565B" w:rsidP="00B7565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&lt;filter&gt;</w:t>
      </w:r>
      <w:r>
        <w:rPr>
          <w:rFonts w:ascii="Hannotate SC" w:eastAsia="Hannotate SC" w:cs="Hannotate SC" w:hint="eastAsia"/>
          <w:kern w:val="0"/>
        </w:rPr>
        <w:t>  </w:t>
      </w:r>
    </w:p>
    <w:p w14:paraId="62118EEC" w14:textId="77777777" w:rsidR="00B7565B" w:rsidRDefault="00B7565B" w:rsidP="00B7565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</w:t>
      </w:r>
      <w:r>
        <w:rPr>
          <w:rFonts w:ascii="Hannotate SC" w:eastAsia="Hannotate SC" w:cs="Hannotate SC"/>
          <w:kern w:val="0"/>
        </w:rPr>
        <w:t>&lt;filter-name&gt;struts2&lt;/filter-name&gt;</w:t>
      </w:r>
      <w:r>
        <w:rPr>
          <w:rFonts w:ascii="Hannotate SC" w:eastAsia="Hannotate SC" w:cs="Hannotate SC" w:hint="eastAsia"/>
          <w:kern w:val="0"/>
        </w:rPr>
        <w:t>  </w:t>
      </w:r>
    </w:p>
    <w:p w14:paraId="56A4E21A" w14:textId="77777777" w:rsidR="00B7565B" w:rsidRDefault="00B7565B" w:rsidP="00B7565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</w:t>
      </w:r>
      <w:r>
        <w:rPr>
          <w:rFonts w:ascii="Hannotate SC" w:eastAsia="Hannotate SC" w:cs="Hannotate SC"/>
          <w:kern w:val="0"/>
        </w:rPr>
        <w:t>&lt;filter-</w:t>
      </w:r>
      <w:proofErr w:type="gramStart"/>
      <w:r>
        <w:rPr>
          <w:rFonts w:ascii="Hannotate SC" w:eastAsia="Hannotate SC" w:cs="Hannotate SC"/>
          <w:kern w:val="0"/>
        </w:rPr>
        <w:t>class&gt;org.apache.struts2.dispatcher.ng.filter.StrutsPrepareAndExecuteFilter</w:t>
      </w:r>
      <w:proofErr w:type="gramEnd"/>
      <w:r>
        <w:rPr>
          <w:rFonts w:ascii="Hannotate SC" w:eastAsia="Hannotate SC" w:cs="Hannotate SC"/>
          <w:kern w:val="0"/>
        </w:rPr>
        <w:t>&lt;/filter-class&gt;</w:t>
      </w:r>
      <w:r>
        <w:rPr>
          <w:rFonts w:ascii="Hannotate SC" w:eastAsia="Hannotate SC" w:cs="Hannotate SC" w:hint="eastAsia"/>
          <w:kern w:val="0"/>
        </w:rPr>
        <w:t>  </w:t>
      </w:r>
    </w:p>
    <w:p w14:paraId="0E82EEA4" w14:textId="77777777" w:rsidR="00B7565B" w:rsidRDefault="00B7565B" w:rsidP="00B7565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&lt;/filter&gt;</w:t>
      </w:r>
      <w:r>
        <w:rPr>
          <w:rFonts w:ascii="Hannotate SC" w:eastAsia="Hannotate SC" w:cs="Hannotate SC" w:hint="eastAsia"/>
          <w:kern w:val="0"/>
        </w:rPr>
        <w:t>  </w:t>
      </w:r>
    </w:p>
    <w:p w14:paraId="5009D255" w14:textId="77777777" w:rsidR="00B7565B" w:rsidRDefault="00B7565B" w:rsidP="00B7565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lastRenderedPageBreak/>
        <w:t>  </w:t>
      </w:r>
    </w:p>
    <w:p w14:paraId="23D6EF08" w14:textId="77777777" w:rsidR="00B7565B" w:rsidRDefault="00B7565B" w:rsidP="00B7565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&lt;filter-mapping&gt;</w:t>
      </w:r>
      <w:r>
        <w:rPr>
          <w:rFonts w:ascii="Hannotate SC" w:eastAsia="Hannotate SC" w:cs="Hannotate SC" w:hint="eastAsia"/>
          <w:kern w:val="0"/>
        </w:rPr>
        <w:t>  </w:t>
      </w:r>
    </w:p>
    <w:p w14:paraId="079CCBD1" w14:textId="77777777" w:rsidR="00B7565B" w:rsidRDefault="00B7565B" w:rsidP="00B7565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</w:t>
      </w:r>
      <w:r>
        <w:rPr>
          <w:rFonts w:ascii="Hannotate SC" w:eastAsia="Hannotate SC" w:cs="Hannotate SC"/>
          <w:kern w:val="0"/>
        </w:rPr>
        <w:t>&lt;filter-name&gt;struts2&lt;/filter-name&gt;</w:t>
      </w:r>
      <w:r>
        <w:rPr>
          <w:rFonts w:ascii="Hannotate SC" w:eastAsia="Hannotate SC" w:cs="Hannotate SC" w:hint="eastAsia"/>
          <w:kern w:val="0"/>
        </w:rPr>
        <w:t>  </w:t>
      </w:r>
    </w:p>
    <w:p w14:paraId="2543D676" w14:textId="77777777" w:rsidR="00B7565B" w:rsidRDefault="00B7565B" w:rsidP="00B7565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</w:t>
      </w:r>
      <w:r>
        <w:rPr>
          <w:rFonts w:ascii="Hannotate SC" w:eastAsia="Hannotate SC" w:cs="Hannotate SC"/>
          <w:kern w:val="0"/>
        </w:rPr>
        <w:t>&lt;</w:t>
      </w:r>
      <w:proofErr w:type="spellStart"/>
      <w:r>
        <w:rPr>
          <w:rFonts w:ascii="Hannotate SC" w:eastAsia="Hannotate SC" w:cs="Hannotate SC"/>
          <w:kern w:val="0"/>
        </w:rPr>
        <w:t>url</w:t>
      </w:r>
      <w:proofErr w:type="spellEnd"/>
      <w:r>
        <w:rPr>
          <w:rFonts w:ascii="Hannotate SC" w:eastAsia="Hannotate SC" w:cs="Hannotate SC"/>
          <w:kern w:val="0"/>
        </w:rPr>
        <w:t>-pattern&gt;/*&lt;/</w:t>
      </w:r>
      <w:proofErr w:type="spellStart"/>
      <w:r>
        <w:rPr>
          <w:rFonts w:ascii="Hannotate SC" w:eastAsia="Hannotate SC" w:cs="Hannotate SC"/>
          <w:kern w:val="0"/>
        </w:rPr>
        <w:t>url</w:t>
      </w:r>
      <w:proofErr w:type="spellEnd"/>
      <w:r>
        <w:rPr>
          <w:rFonts w:ascii="Hannotate SC" w:eastAsia="Hannotate SC" w:cs="Hannotate SC"/>
          <w:kern w:val="0"/>
        </w:rPr>
        <w:t>-pattern&gt;</w:t>
      </w:r>
      <w:r>
        <w:rPr>
          <w:rFonts w:ascii="Hannotate SC" w:eastAsia="Hannotate SC" w:cs="Hannotate SC" w:hint="eastAsia"/>
          <w:kern w:val="0"/>
        </w:rPr>
        <w:t>  </w:t>
      </w:r>
    </w:p>
    <w:p w14:paraId="368735EC" w14:textId="77777777" w:rsidR="00B7565B" w:rsidRDefault="00B7565B" w:rsidP="00B7565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&lt;/filter-mapping&gt;</w:t>
      </w:r>
      <w:r>
        <w:rPr>
          <w:rFonts w:ascii="Hannotate SC" w:eastAsia="Hannotate SC" w:cs="Hannotate SC" w:hint="eastAsia"/>
          <w:kern w:val="0"/>
        </w:rPr>
        <w:t> </w:t>
      </w:r>
    </w:p>
    <w:p w14:paraId="7C2C7C64" w14:textId="77777777" w:rsidR="00B7565B" w:rsidRDefault="00B7565B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</w:p>
    <w:p w14:paraId="51AD0A7A" w14:textId="77777777" w:rsidR="00B7565B" w:rsidRDefault="00B7565B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3.</w:t>
      </w:r>
      <w:r>
        <w:rPr>
          <w:rFonts w:ascii="Hannotate SC" w:eastAsia="Hannotate SC" w:cs="Hannotate SC" w:hint="eastAsia"/>
          <w:kern w:val="0"/>
        </w:rPr>
        <w:t>创建</w:t>
      </w:r>
      <w:r>
        <w:rPr>
          <w:rFonts w:ascii="Hannotate SC" w:eastAsia="Hannotate SC" w:cs="Hannotate SC"/>
          <w:kern w:val="0"/>
        </w:rPr>
        <w:t xml:space="preserve">action </w:t>
      </w:r>
      <w:r>
        <w:rPr>
          <w:rFonts w:ascii="Hannotate SC" w:eastAsia="Hannotate SC" w:cs="Hannotate SC" w:hint="eastAsia"/>
          <w:kern w:val="0"/>
        </w:rPr>
        <w:t>属性与表单对应，自动会获取表单里的值</w:t>
      </w:r>
    </w:p>
    <w:p w14:paraId="7677D7CA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package</w:t>
      </w:r>
      <w:r>
        <w:rPr>
          <w:rFonts w:ascii="Hannotate SC" w:eastAsia="Hannotate SC" w:cs="Hannotate SC" w:hint="eastAsia"/>
          <w:kern w:val="0"/>
        </w:rPr>
        <w:t> </w:t>
      </w:r>
      <w:proofErr w:type="spellStart"/>
      <w:r>
        <w:rPr>
          <w:rFonts w:ascii="Hannotate SC" w:eastAsia="Hannotate SC" w:cs="Hannotate SC"/>
          <w:kern w:val="0"/>
        </w:rPr>
        <w:t>com.suo</w:t>
      </w:r>
      <w:proofErr w:type="spellEnd"/>
      <w:r>
        <w:rPr>
          <w:rFonts w:ascii="Hannotate SC" w:eastAsia="Hannotate SC" w:cs="Hannotate SC"/>
          <w:kern w:val="0"/>
        </w:rPr>
        <w:t>;</w:t>
      </w:r>
      <w:r>
        <w:rPr>
          <w:rFonts w:ascii="Hannotate SC" w:eastAsia="Hannotate SC" w:cs="Hannotate SC" w:hint="eastAsia"/>
          <w:kern w:val="0"/>
        </w:rPr>
        <w:t>  </w:t>
      </w:r>
    </w:p>
    <w:p w14:paraId="6E9E48AE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</w:t>
      </w:r>
    </w:p>
    <w:p w14:paraId="4957356B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public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class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Login</w:t>
      </w:r>
      <w:r>
        <w:rPr>
          <w:rFonts w:ascii="Hannotate SC" w:eastAsia="Hannotate SC" w:cs="Hannotate SC" w:hint="eastAsia"/>
          <w:kern w:val="0"/>
        </w:rPr>
        <w:t>   </w:t>
      </w:r>
    </w:p>
    <w:p w14:paraId="31A92D9A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{</w:t>
      </w:r>
      <w:r>
        <w:rPr>
          <w:rFonts w:ascii="Hannotate SC" w:eastAsia="Hannotate SC" w:cs="Hannotate SC" w:hint="eastAsia"/>
          <w:kern w:val="0"/>
        </w:rPr>
        <w:t>  </w:t>
      </w:r>
    </w:p>
    <w:p w14:paraId="42473DB8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private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String</w:t>
      </w:r>
      <w:r>
        <w:rPr>
          <w:rFonts w:ascii="Hannotate SC" w:eastAsia="Hannotate SC" w:cs="Hannotate SC" w:hint="eastAsia"/>
          <w:kern w:val="0"/>
        </w:rPr>
        <w:t> </w:t>
      </w:r>
      <w:proofErr w:type="spellStart"/>
      <w:r>
        <w:rPr>
          <w:rFonts w:ascii="Hannotate SC" w:eastAsia="Hannotate SC" w:cs="Hannotate SC"/>
          <w:kern w:val="0"/>
        </w:rPr>
        <w:t>userName</w:t>
      </w:r>
      <w:proofErr w:type="spellEnd"/>
      <w:r>
        <w:rPr>
          <w:rFonts w:ascii="Hannotate SC" w:eastAsia="Hannotate SC" w:cs="Hannotate SC"/>
          <w:kern w:val="0"/>
        </w:rPr>
        <w:t>;</w:t>
      </w:r>
      <w:r>
        <w:rPr>
          <w:rFonts w:ascii="Hannotate SC" w:eastAsia="Hannotate SC" w:cs="Hannotate SC" w:hint="eastAsia"/>
          <w:kern w:val="0"/>
        </w:rPr>
        <w:t>  </w:t>
      </w:r>
    </w:p>
    <w:p w14:paraId="42178E57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private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String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password;</w:t>
      </w:r>
      <w:r>
        <w:rPr>
          <w:rFonts w:ascii="Hannotate SC" w:eastAsia="Hannotate SC" w:cs="Hannotate SC" w:hint="eastAsia"/>
          <w:kern w:val="0"/>
        </w:rPr>
        <w:t>  </w:t>
      </w:r>
    </w:p>
    <w:p w14:paraId="1CBC78EC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</w:t>
      </w:r>
    </w:p>
    <w:p w14:paraId="0577BCFF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public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String</w:t>
      </w:r>
      <w:r>
        <w:rPr>
          <w:rFonts w:ascii="Hannotate SC" w:eastAsia="Hannotate SC" w:cs="Hannotate SC" w:hint="eastAsia"/>
          <w:kern w:val="0"/>
        </w:rPr>
        <w:t> </w:t>
      </w:r>
      <w:proofErr w:type="spellStart"/>
      <w:proofErr w:type="gramStart"/>
      <w:r>
        <w:rPr>
          <w:rFonts w:ascii="Hannotate SC" w:eastAsia="Hannotate SC" w:cs="Hannotate SC"/>
          <w:kern w:val="0"/>
        </w:rPr>
        <w:t>getUserName</w:t>
      </w:r>
      <w:proofErr w:type="spellEnd"/>
      <w:r>
        <w:rPr>
          <w:rFonts w:ascii="Hannotate SC" w:eastAsia="Hannotate SC" w:cs="Hannotate SC"/>
          <w:kern w:val="0"/>
        </w:rPr>
        <w:t>(</w:t>
      </w:r>
      <w:proofErr w:type="gramEnd"/>
      <w:r>
        <w:rPr>
          <w:rFonts w:ascii="Hannotate SC" w:eastAsia="Hannotate SC" w:cs="Hannotate SC"/>
          <w:kern w:val="0"/>
        </w:rPr>
        <w:t>)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{</w:t>
      </w:r>
      <w:r>
        <w:rPr>
          <w:rFonts w:ascii="Hannotate SC" w:eastAsia="Hannotate SC" w:cs="Hannotate SC" w:hint="eastAsia"/>
          <w:kern w:val="0"/>
        </w:rPr>
        <w:t>  </w:t>
      </w:r>
    </w:p>
    <w:p w14:paraId="5D9A2C25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</w:t>
      </w:r>
      <w:r>
        <w:rPr>
          <w:rFonts w:ascii="Hannotate SC" w:eastAsia="Hannotate SC" w:cs="Hannotate SC"/>
          <w:kern w:val="0"/>
        </w:rPr>
        <w:t>return</w:t>
      </w:r>
      <w:r>
        <w:rPr>
          <w:rFonts w:ascii="Hannotate SC" w:eastAsia="Hannotate SC" w:cs="Hannotate SC" w:hint="eastAsia"/>
          <w:kern w:val="0"/>
        </w:rPr>
        <w:t> </w:t>
      </w:r>
      <w:proofErr w:type="spellStart"/>
      <w:r>
        <w:rPr>
          <w:rFonts w:ascii="Hannotate SC" w:eastAsia="Hannotate SC" w:cs="Hannotate SC"/>
          <w:kern w:val="0"/>
        </w:rPr>
        <w:t>userName</w:t>
      </w:r>
      <w:proofErr w:type="spellEnd"/>
      <w:r>
        <w:rPr>
          <w:rFonts w:ascii="Hannotate SC" w:eastAsia="Hannotate SC" w:cs="Hannotate SC"/>
          <w:kern w:val="0"/>
        </w:rPr>
        <w:t>;</w:t>
      </w:r>
      <w:r>
        <w:rPr>
          <w:rFonts w:ascii="Hannotate SC" w:eastAsia="Hannotate SC" w:cs="Hannotate SC" w:hint="eastAsia"/>
          <w:kern w:val="0"/>
        </w:rPr>
        <w:t>  </w:t>
      </w:r>
    </w:p>
    <w:p w14:paraId="7E9C7967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}</w:t>
      </w:r>
      <w:r>
        <w:rPr>
          <w:rFonts w:ascii="Hannotate SC" w:eastAsia="Hannotate SC" w:cs="Hannotate SC" w:hint="eastAsia"/>
          <w:kern w:val="0"/>
        </w:rPr>
        <w:t>  </w:t>
      </w:r>
    </w:p>
    <w:p w14:paraId="53EA6F2F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public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void</w:t>
      </w:r>
      <w:r>
        <w:rPr>
          <w:rFonts w:ascii="Hannotate SC" w:eastAsia="Hannotate SC" w:cs="Hannotate SC" w:hint="eastAsia"/>
          <w:kern w:val="0"/>
        </w:rPr>
        <w:t> </w:t>
      </w:r>
      <w:proofErr w:type="spellStart"/>
      <w:proofErr w:type="gramStart"/>
      <w:r>
        <w:rPr>
          <w:rFonts w:ascii="Hannotate SC" w:eastAsia="Hannotate SC" w:cs="Hannotate SC"/>
          <w:kern w:val="0"/>
        </w:rPr>
        <w:t>setUserName</w:t>
      </w:r>
      <w:proofErr w:type="spellEnd"/>
      <w:r>
        <w:rPr>
          <w:rFonts w:ascii="Hannotate SC" w:eastAsia="Hannotate SC" w:cs="Hannotate SC"/>
          <w:kern w:val="0"/>
        </w:rPr>
        <w:t>(</w:t>
      </w:r>
      <w:proofErr w:type="gramEnd"/>
      <w:r>
        <w:rPr>
          <w:rFonts w:ascii="Hannotate SC" w:eastAsia="Hannotate SC" w:cs="Hannotate SC"/>
          <w:kern w:val="0"/>
        </w:rPr>
        <w:t>String</w:t>
      </w:r>
      <w:r>
        <w:rPr>
          <w:rFonts w:ascii="Hannotate SC" w:eastAsia="Hannotate SC" w:cs="Hannotate SC" w:hint="eastAsia"/>
          <w:kern w:val="0"/>
        </w:rPr>
        <w:t> </w:t>
      </w:r>
      <w:proofErr w:type="spellStart"/>
      <w:r>
        <w:rPr>
          <w:rFonts w:ascii="Hannotate SC" w:eastAsia="Hannotate SC" w:cs="Hannotate SC"/>
          <w:kern w:val="0"/>
        </w:rPr>
        <w:t>userName</w:t>
      </w:r>
      <w:proofErr w:type="spellEnd"/>
      <w:r>
        <w:rPr>
          <w:rFonts w:ascii="Hannotate SC" w:eastAsia="Hannotate SC" w:cs="Hannotate SC"/>
          <w:kern w:val="0"/>
        </w:rPr>
        <w:t>)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{</w:t>
      </w:r>
      <w:r>
        <w:rPr>
          <w:rFonts w:ascii="Hannotate SC" w:eastAsia="Hannotate SC" w:cs="Hannotate SC" w:hint="eastAsia"/>
          <w:kern w:val="0"/>
        </w:rPr>
        <w:t>  </w:t>
      </w:r>
    </w:p>
    <w:p w14:paraId="63B84732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</w:t>
      </w:r>
      <w:proofErr w:type="spellStart"/>
      <w:proofErr w:type="gramStart"/>
      <w:r>
        <w:rPr>
          <w:rFonts w:ascii="Hannotate SC" w:eastAsia="Hannotate SC" w:cs="Hannotate SC"/>
          <w:kern w:val="0"/>
        </w:rPr>
        <w:t>this.userName</w:t>
      </w:r>
      <w:proofErr w:type="spellEnd"/>
      <w:proofErr w:type="gramEnd"/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=</w:t>
      </w:r>
      <w:r>
        <w:rPr>
          <w:rFonts w:ascii="Hannotate SC" w:eastAsia="Hannotate SC" w:cs="Hannotate SC" w:hint="eastAsia"/>
          <w:kern w:val="0"/>
        </w:rPr>
        <w:t> </w:t>
      </w:r>
      <w:proofErr w:type="spellStart"/>
      <w:r>
        <w:rPr>
          <w:rFonts w:ascii="Hannotate SC" w:eastAsia="Hannotate SC" w:cs="Hannotate SC"/>
          <w:kern w:val="0"/>
        </w:rPr>
        <w:t>userName</w:t>
      </w:r>
      <w:proofErr w:type="spellEnd"/>
      <w:r>
        <w:rPr>
          <w:rFonts w:ascii="Hannotate SC" w:eastAsia="Hannotate SC" w:cs="Hannotate SC"/>
          <w:kern w:val="0"/>
        </w:rPr>
        <w:t>;</w:t>
      </w:r>
      <w:r>
        <w:rPr>
          <w:rFonts w:ascii="Hannotate SC" w:eastAsia="Hannotate SC" w:cs="Hannotate SC" w:hint="eastAsia"/>
          <w:kern w:val="0"/>
        </w:rPr>
        <w:t>  </w:t>
      </w:r>
    </w:p>
    <w:p w14:paraId="2F90434C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}</w:t>
      </w:r>
      <w:r>
        <w:rPr>
          <w:rFonts w:ascii="Hannotate SC" w:eastAsia="Hannotate SC" w:cs="Hannotate SC" w:hint="eastAsia"/>
          <w:kern w:val="0"/>
        </w:rPr>
        <w:t>  </w:t>
      </w:r>
    </w:p>
    <w:p w14:paraId="4C72974C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public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String</w:t>
      </w:r>
      <w:r>
        <w:rPr>
          <w:rFonts w:ascii="Hannotate SC" w:eastAsia="Hannotate SC" w:cs="Hannotate SC" w:hint="eastAsia"/>
          <w:kern w:val="0"/>
        </w:rPr>
        <w:t> </w:t>
      </w:r>
      <w:proofErr w:type="spellStart"/>
      <w:proofErr w:type="gramStart"/>
      <w:r>
        <w:rPr>
          <w:rFonts w:ascii="Hannotate SC" w:eastAsia="Hannotate SC" w:cs="Hannotate SC"/>
          <w:kern w:val="0"/>
        </w:rPr>
        <w:t>getPassword</w:t>
      </w:r>
      <w:proofErr w:type="spellEnd"/>
      <w:r>
        <w:rPr>
          <w:rFonts w:ascii="Hannotate SC" w:eastAsia="Hannotate SC" w:cs="Hannotate SC"/>
          <w:kern w:val="0"/>
        </w:rPr>
        <w:t>(</w:t>
      </w:r>
      <w:proofErr w:type="gramEnd"/>
      <w:r>
        <w:rPr>
          <w:rFonts w:ascii="Hannotate SC" w:eastAsia="Hannotate SC" w:cs="Hannotate SC"/>
          <w:kern w:val="0"/>
        </w:rPr>
        <w:t>)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{</w:t>
      </w:r>
      <w:r>
        <w:rPr>
          <w:rFonts w:ascii="Hannotate SC" w:eastAsia="Hannotate SC" w:cs="Hannotate SC" w:hint="eastAsia"/>
          <w:kern w:val="0"/>
        </w:rPr>
        <w:t>  </w:t>
      </w:r>
    </w:p>
    <w:p w14:paraId="63230C88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</w:t>
      </w:r>
      <w:r>
        <w:rPr>
          <w:rFonts w:ascii="Hannotate SC" w:eastAsia="Hannotate SC" w:cs="Hannotate SC"/>
          <w:kern w:val="0"/>
        </w:rPr>
        <w:t>return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password;</w:t>
      </w:r>
      <w:r>
        <w:rPr>
          <w:rFonts w:ascii="Hannotate SC" w:eastAsia="Hannotate SC" w:cs="Hannotate SC" w:hint="eastAsia"/>
          <w:kern w:val="0"/>
        </w:rPr>
        <w:t>  </w:t>
      </w:r>
    </w:p>
    <w:p w14:paraId="52A4BA03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}</w:t>
      </w:r>
      <w:r>
        <w:rPr>
          <w:rFonts w:ascii="Hannotate SC" w:eastAsia="Hannotate SC" w:cs="Hannotate SC" w:hint="eastAsia"/>
          <w:kern w:val="0"/>
        </w:rPr>
        <w:t>  </w:t>
      </w:r>
    </w:p>
    <w:p w14:paraId="1480E18E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public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void</w:t>
      </w:r>
      <w:r>
        <w:rPr>
          <w:rFonts w:ascii="Hannotate SC" w:eastAsia="Hannotate SC" w:cs="Hannotate SC" w:hint="eastAsia"/>
          <w:kern w:val="0"/>
        </w:rPr>
        <w:t> </w:t>
      </w:r>
      <w:proofErr w:type="spellStart"/>
      <w:proofErr w:type="gramStart"/>
      <w:r>
        <w:rPr>
          <w:rFonts w:ascii="Hannotate SC" w:eastAsia="Hannotate SC" w:cs="Hannotate SC"/>
          <w:kern w:val="0"/>
        </w:rPr>
        <w:t>setPassword</w:t>
      </w:r>
      <w:proofErr w:type="spellEnd"/>
      <w:r>
        <w:rPr>
          <w:rFonts w:ascii="Hannotate SC" w:eastAsia="Hannotate SC" w:cs="Hannotate SC"/>
          <w:kern w:val="0"/>
        </w:rPr>
        <w:t>(</w:t>
      </w:r>
      <w:proofErr w:type="gramEnd"/>
      <w:r>
        <w:rPr>
          <w:rFonts w:ascii="Hannotate SC" w:eastAsia="Hannotate SC" w:cs="Hannotate SC"/>
          <w:kern w:val="0"/>
        </w:rPr>
        <w:t>String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password)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{</w:t>
      </w:r>
      <w:r>
        <w:rPr>
          <w:rFonts w:ascii="Hannotate SC" w:eastAsia="Hannotate SC" w:cs="Hannotate SC" w:hint="eastAsia"/>
          <w:kern w:val="0"/>
        </w:rPr>
        <w:t>  </w:t>
      </w:r>
    </w:p>
    <w:p w14:paraId="2F59BD9C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</w:t>
      </w:r>
      <w:proofErr w:type="spellStart"/>
      <w:proofErr w:type="gramStart"/>
      <w:r>
        <w:rPr>
          <w:rFonts w:ascii="Hannotate SC" w:eastAsia="Hannotate SC" w:cs="Hannotate SC"/>
          <w:kern w:val="0"/>
        </w:rPr>
        <w:t>this.password</w:t>
      </w:r>
      <w:proofErr w:type="spellEnd"/>
      <w:proofErr w:type="gramEnd"/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=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password;</w:t>
      </w:r>
      <w:r>
        <w:rPr>
          <w:rFonts w:ascii="Hannotate SC" w:eastAsia="Hannotate SC" w:cs="Hannotate SC" w:hint="eastAsia"/>
          <w:kern w:val="0"/>
        </w:rPr>
        <w:t>  </w:t>
      </w:r>
    </w:p>
    <w:p w14:paraId="20CBC5EB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}</w:t>
      </w:r>
      <w:r>
        <w:rPr>
          <w:rFonts w:ascii="Hannotate SC" w:eastAsia="Hannotate SC" w:cs="Hannotate SC" w:hint="eastAsia"/>
          <w:kern w:val="0"/>
        </w:rPr>
        <w:t>  </w:t>
      </w:r>
    </w:p>
    <w:p w14:paraId="44747D58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</w:t>
      </w:r>
    </w:p>
    <w:p w14:paraId="43F982EB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public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String</w:t>
      </w:r>
      <w:r>
        <w:rPr>
          <w:rFonts w:ascii="Hannotate SC" w:eastAsia="Hannotate SC" w:cs="Hannotate SC" w:hint="eastAsia"/>
          <w:kern w:val="0"/>
        </w:rPr>
        <w:t> </w:t>
      </w:r>
      <w:proofErr w:type="gramStart"/>
      <w:r>
        <w:rPr>
          <w:rFonts w:ascii="Hannotate SC" w:eastAsia="Hannotate SC" w:cs="Hannotate SC"/>
          <w:kern w:val="0"/>
        </w:rPr>
        <w:t>execute(</w:t>
      </w:r>
      <w:proofErr w:type="gramEnd"/>
      <w:r>
        <w:rPr>
          <w:rFonts w:ascii="Hannotate SC" w:eastAsia="Hannotate SC" w:cs="Hannotate SC"/>
          <w:kern w:val="0"/>
        </w:rPr>
        <w:t>)</w:t>
      </w:r>
      <w:r>
        <w:rPr>
          <w:rFonts w:ascii="Hannotate SC" w:eastAsia="Hannotate SC" w:cs="Hannotate SC" w:hint="eastAsia"/>
          <w:kern w:val="0"/>
        </w:rPr>
        <w:t>  </w:t>
      </w:r>
    </w:p>
    <w:p w14:paraId="56204511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{</w:t>
      </w:r>
      <w:r>
        <w:rPr>
          <w:rFonts w:ascii="Hannotate SC" w:eastAsia="Hannotate SC" w:cs="Hannotate SC" w:hint="eastAsia"/>
          <w:kern w:val="0"/>
        </w:rPr>
        <w:t>  </w:t>
      </w:r>
    </w:p>
    <w:p w14:paraId="4F066928" w14:textId="6B7FA425" w:rsidR="006C2C89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 w:rsidR="006C2C89">
        <w:rPr>
          <w:rFonts w:ascii="Hannotate SC" w:eastAsia="Hannotate SC" w:cs="Hannotate SC"/>
          <w:kern w:val="0"/>
        </w:rPr>
        <w:t>／/</w:t>
      </w:r>
      <w:r>
        <w:rPr>
          <w:rFonts w:ascii="Hannotate SC" w:eastAsia="Hannotate SC" w:cs="Hannotate SC" w:hint="eastAsia"/>
          <w:kern w:val="0"/>
        </w:rPr>
        <w:t>       </w:t>
      </w:r>
      <w:r>
        <w:rPr>
          <w:rFonts w:ascii="Hannotate SC" w:eastAsia="Hannotate SC" w:cs="Hannotate SC"/>
          <w:kern w:val="0"/>
        </w:rPr>
        <w:t>if("</w:t>
      </w:r>
      <w:proofErr w:type="spellStart"/>
      <w:r>
        <w:rPr>
          <w:rFonts w:ascii="Hannotate SC" w:eastAsia="Hannotate SC" w:cs="Hannotate SC"/>
          <w:kern w:val="0"/>
        </w:rPr>
        <w:t>suo</w:t>
      </w:r>
      <w:proofErr w:type="spellEnd"/>
      <w:r>
        <w:rPr>
          <w:rFonts w:ascii="Hannotate SC" w:eastAsia="Hannotate SC" w:cs="Hannotate SC"/>
          <w:kern w:val="0"/>
        </w:rPr>
        <w:t>".equals(</w:t>
      </w:r>
      <w:proofErr w:type="spellStart"/>
      <w:r>
        <w:rPr>
          <w:rFonts w:ascii="Hannotate SC" w:eastAsia="Hannotate SC" w:cs="Hannotate SC"/>
          <w:kern w:val="0"/>
        </w:rPr>
        <w:t>this.userName</w:t>
      </w:r>
      <w:proofErr w:type="spellEnd"/>
      <w:r>
        <w:rPr>
          <w:rFonts w:ascii="Hannotate SC" w:eastAsia="Hannotate SC" w:cs="Hannotate SC"/>
          <w:kern w:val="0"/>
        </w:rPr>
        <w:t>)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&amp;&amp;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"123".equals(</w:t>
      </w:r>
      <w:proofErr w:type="spellStart"/>
      <w:r>
        <w:rPr>
          <w:rFonts w:ascii="Hannotate SC" w:eastAsia="Hannotate SC" w:cs="Hannotate SC"/>
          <w:kern w:val="0"/>
        </w:rPr>
        <w:t>this.password</w:t>
      </w:r>
      <w:proofErr w:type="spellEnd"/>
      <w:r>
        <w:rPr>
          <w:rFonts w:ascii="Hannotate SC" w:eastAsia="Hannotate SC" w:cs="Hannotate SC"/>
          <w:kern w:val="0"/>
        </w:rPr>
        <w:t>))</w:t>
      </w:r>
      <w:r>
        <w:rPr>
          <w:rFonts w:ascii="Hannotate SC" w:eastAsia="Hannotate SC" w:cs="Hannotate SC" w:hint="eastAsia"/>
          <w:kern w:val="0"/>
        </w:rPr>
        <w:t> </w:t>
      </w:r>
    </w:p>
    <w:p w14:paraId="2F0672E5" w14:textId="5DFA5F0E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 w:rsidR="006C2C89">
        <w:rPr>
          <w:rFonts w:ascii="Hannotate SC" w:eastAsia="Hannotate SC" w:cs="Hannotate SC"/>
          <w:kern w:val="0"/>
        </w:rPr>
        <w:t>//本部分代码要改写，</w:t>
      </w:r>
      <w:r w:rsidR="006C2C89">
        <w:rPr>
          <w:rFonts w:ascii="Hannotate SC" w:eastAsia="Hannotate SC" w:cs="Hannotate SC" w:hint="eastAsia"/>
          <w:kern w:val="0"/>
        </w:rPr>
        <w:t>通过</w:t>
      </w:r>
      <w:r w:rsidR="006C2C89">
        <w:rPr>
          <w:rFonts w:ascii="Hannotate SC" w:eastAsia="Hannotate SC" w:cs="Hannotate SC"/>
          <w:kern w:val="0"/>
        </w:rPr>
        <w:t>作业1</w:t>
      </w:r>
      <w:r w:rsidR="006C2C89">
        <w:rPr>
          <w:rFonts w:ascii="Hannotate SC" w:eastAsia="Hannotate SC" w:cs="Hannotate SC" w:hint="eastAsia"/>
          <w:kern w:val="0"/>
        </w:rPr>
        <w:t>的访问</w:t>
      </w:r>
      <w:r w:rsidR="006C2C89">
        <w:rPr>
          <w:rFonts w:ascii="Hannotate SC" w:eastAsia="Hannotate SC" w:cs="Hannotate SC"/>
          <w:kern w:val="0"/>
        </w:rPr>
        <w:t>数据库程序实现</w:t>
      </w:r>
    </w:p>
    <w:p w14:paraId="691D78B2" w14:textId="0A73DB2F" w:rsidR="006C2C89" w:rsidRPr="006C2C89" w:rsidRDefault="006C2C89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／／调用</w:t>
      </w:r>
      <w:proofErr w:type="spellStart"/>
      <w:r w:rsidRPr="00256BB8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DBUtil</w:t>
      </w:r>
      <w:proofErr w:type="spellEnd"/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中的函数访问数据库，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函数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参数为用户名、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密码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返回值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为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0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1.</w:t>
      </w:r>
    </w:p>
    <w:p w14:paraId="719A7EFB" w14:textId="5D68CD56" w:rsidR="006C2C89" w:rsidRPr="006C2C89" w:rsidRDefault="006C2C89" w:rsidP="006C2C89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／／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 xml:space="preserve"> 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函数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功能为，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如果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用户名密码登录成功，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返回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1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不成功返回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0</w:t>
      </w:r>
    </w:p>
    <w:p w14:paraId="25728D3D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    </w:t>
      </w:r>
      <w:r>
        <w:rPr>
          <w:rFonts w:ascii="Hannotate SC" w:eastAsia="Hannotate SC" w:cs="Hannotate SC"/>
          <w:kern w:val="0"/>
        </w:rPr>
        <w:t>return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"success";</w:t>
      </w:r>
      <w:r>
        <w:rPr>
          <w:rFonts w:ascii="Hannotate SC" w:eastAsia="Hannotate SC" w:cs="Hannotate SC" w:hint="eastAsia"/>
          <w:kern w:val="0"/>
        </w:rPr>
        <w:t>  </w:t>
      </w:r>
    </w:p>
    <w:p w14:paraId="36A13307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</w:t>
      </w:r>
      <w:r>
        <w:rPr>
          <w:rFonts w:ascii="Hannotate SC" w:eastAsia="Hannotate SC" w:cs="Hannotate SC"/>
          <w:kern w:val="0"/>
        </w:rPr>
        <w:t>else</w:t>
      </w:r>
      <w:r>
        <w:rPr>
          <w:rFonts w:ascii="Hannotate SC" w:eastAsia="Hannotate SC" w:cs="Hannotate SC" w:hint="eastAsia"/>
          <w:kern w:val="0"/>
        </w:rPr>
        <w:t>  </w:t>
      </w:r>
    </w:p>
    <w:p w14:paraId="612F7386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    </w:t>
      </w:r>
      <w:r>
        <w:rPr>
          <w:rFonts w:ascii="Hannotate SC" w:eastAsia="Hannotate SC" w:cs="Hannotate SC"/>
          <w:kern w:val="0"/>
        </w:rPr>
        <w:t>return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"fail";</w:t>
      </w:r>
      <w:r>
        <w:rPr>
          <w:rFonts w:ascii="Hannotate SC" w:eastAsia="Hannotate SC" w:cs="Hannotate SC" w:hint="eastAsia"/>
          <w:kern w:val="0"/>
        </w:rPr>
        <w:t>  </w:t>
      </w:r>
    </w:p>
    <w:p w14:paraId="746FCFAA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}</w:t>
      </w:r>
      <w:r>
        <w:rPr>
          <w:rFonts w:ascii="Hannotate SC" w:eastAsia="Hannotate SC" w:cs="Hannotate SC" w:hint="eastAsia"/>
          <w:kern w:val="0"/>
        </w:rPr>
        <w:t>  </w:t>
      </w:r>
    </w:p>
    <w:p w14:paraId="007EB3DC" w14:textId="77777777" w:rsidR="00B7565B" w:rsidRDefault="00B7565B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</w:p>
    <w:p w14:paraId="17C69F38" w14:textId="453F5A8E" w:rsidR="00B7565B" w:rsidRDefault="00B7565B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4 structs</w:t>
      </w:r>
      <w:r w:rsidR="00875E7E">
        <w:rPr>
          <w:rFonts w:ascii="Hannotate SC" w:eastAsia="Hannotate SC" w:cs="Hannotate SC"/>
          <w:kern w:val="0"/>
        </w:rPr>
        <w:t>.</w:t>
      </w:r>
      <w:r>
        <w:rPr>
          <w:rFonts w:ascii="Hannotate SC" w:eastAsia="Hannotate SC" w:cs="Hannotate SC"/>
          <w:kern w:val="0"/>
        </w:rPr>
        <w:t>xml</w:t>
      </w:r>
    </w:p>
    <w:p w14:paraId="39D6E5D6" w14:textId="77777777" w:rsidR="00B7565B" w:rsidRDefault="00B7565B" w:rsidP="00B7565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proofErr w:type="gramStart"/>
      <w:r>
        <w:rPr>
          <w:rFonts w:ascii="Hannotate SC" w:eastAsia="Hannotate SC" w:cs="Hannotate SC"/>
          <w:kern w:val="0"/>
        </w:rPr>
        <w:t>&lt;?xml</w:t>
      </w:r>
      <w:proofErr w:type="gramEnd"/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version="1.0"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encoding="UTF-8"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?&gt;</w:t>
      </w:r>
      <w:r>
        <w:rPr>
          <w:rFonts w:ascii="Hannotate SC" w:eastAsia="Hannotate SC" w:cs="Hannotate SC" w:hint="eastAsia"/>
          <w:kern w:val="0"/>
        </w:rPr>
        <w:t>  </w:t>
      </w:r>
    </w:p>
    <w:p w14:paraId="043C1475" w14:textId="77777777" w:rsidR="00B7565B" w:rsidRDefault="00B7565B" w:rsidP="00B7565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proofErr w:type="gramStart"/>
      <w:r>
        <w:rPr>
          <w:rFonts w:ascii="Hannotate SC" w:eastAsia="Hannotate SC" w:cs="Hannotate SC"/>
          <w:kern w:val="0"/>
        </w:rPr>
        <w:t>&lt;!DOCTYPE</w:t>
      </w:r>
      <w:proofErr w:type="gramEnd"/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struts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PUBLIC</w:t>
      </w:r>
      <w:r>
        <w:rPr>
          <w:rFonts w:ascii="Hannotate SC" w:eastAsia="Hannotate SC" w:cs="Hannotate SC" w:hint="eastAsia"/>
          <w:kern w:val="0"/>
        </w:rPr>
        <w:t>  </w:t>
      </w:r>
    </w:p>
    <w:p w14:paraId="0FE96FE0" w14:textId="77777777" w:rsidR="00B7565B" w:rsidRDefault="00B7565B" w:rsidP="00B7565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"-//Apache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Software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Foundation//DTD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Struts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Configuration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2.0//EN"</w:t>
      </w:r>
      <w:r>
        <w:rPr>
          <w:rFonts w:ascii="Hannotate SC" w:eastAsia="Hannotate SC" w:cs="Hannotate SC" w:hint="eastAsia"/>
          <w:kern w:val="0"/>
        </w:rPr>
        <w:t>  </w:t>
      </w:r>
    </w:p>
    <w:p w14:paraId="09758DAA" w14:textId="77777777" w:rsidR="00B7565B" w:rsidRDefault="00B7565B" w:rsidP="00B7565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"http://struts.apache.org/dtds/struts-2.0.dtd"&gt;</w:t>
      </w:r>
      <w:r>
        <w:rPr>
          <w:rFonts w:ascii="Hannotate SC" w:eastAsia="Hannotate SC" w:cs="Hannotate SC" w:hint="eastAsia"/>
          <w:kern w:val="0"/>
        </w:rPr>
        <w:t>  </w:t>
      </w:r>
    </w:p>
    <w:p w14:paraId="7DC86974" w14:textId="77777777" w:rsidR="00B7565B" w:rsidRDefault="00B7565B" w:rsidP="00B7565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&lt;struts&gt;</w:t>
      </w:r>
      <w:r>
        <w:rPr>
          <w:rFonts w:ascii="Hannotate SC" w:eastAsia="Hannotate SC" w:cs="Hannotate SC" w:hint="eastAsia"/>
          <w:kern w:val="0"/>
        </w:rPr>
        <w:t>  </w:t>
      </w:r>
    </w:p>
    <w:p w14:paraId="0C8277E9" w14:textId="77777777" w:rsidR="00B7565B" w:rsidRDefault="00B7565B" w:rsidP="00B7565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</w:t>
      </w:r>
      <w:r>
        <w:rPr>
          <w:rFonts w:ascii="Hannotate SC" w:eastAsia="Hannotate SC" w:cs="Hannotate SC"/>
          <w:kern w:val="0"/>
        </w:rPr>
        <w:t>&lt;package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name="test"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namespace="/test"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extends="struts-default"&gt;</w:t>
      </w:r>
      <w:r>
        <w:rPr>
          <w:rFonts w:ascii="Hannotate SC" w:eastAsia="Hannotate SC" w:cs="Hannotate SC" w:hint="eastAsia"/>
          <w:kern w:val="0"/>
        </w:rPr>
        <w:t>  </w:t>
      </w:r>
    </w:p>
    <w:p w14:paraId="043EE75C" w14:textId="77777777" w:rsidR="00B7565B" w:rsidRDefault="00B7565B" w:rsidP="00B7565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</w:t>
      </w:r>
      <w:r>
        <w:rPr>
          <w:rFonts w:ascii="Hannotate SC" w:eastAsia="Hannotate SC" w:cs="Hannotate SC"/>
          <w:kern w:val="0"/>
        </w:rPr>
        <w:t>&lt;action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name="login"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class="</w:t>
      </w:r>
      <w:proofErr w:type="spellStart"/>
      <w:proofErr w:type="gramStart"/>
      <w:r>
        <w:rPr>
          <w:rFonts w:ascii="Hannotate SC" w:eastAsia="Hannotate SC" w:cs="Hannotate SC"/>
          <w:kern w:val="0"/>
        </w:rPr>
        <w:t>com.hdu.Login</w:t>
      </w:r>
      <w:proofErr w:type="spellEnd"/>
      <w:proofErr w:type="gramEnd"/>
      <w:r>
        <w:rPr>
          <w:rFonts w:ascii="Hannotate SC" w:eastAsia="Hannotate SC" w:cs="Hannotate SC"/>
          <w:kern w:val="0"/>
        </w:rPr>
        <w:t>"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method="execute"&gt;</w:t>
      </w:r>
      <w:r>
        <w:rPr>
          <w:rFonts w:ascii="Hannotate SC" w:eastAsia="Hannotate SC" w:cs="Hannotate SC" w:hint="eastAsia"/>
          <w:kern w:val="0"/>
        </w:rPr>
        <w:t>  </w:t>
      </w:r>
    </w:p>
    <w:p w14:paraId="7C3E735C" w14:textId="77777777" w:rsidR="00B7565B" w:rsidRDefault="00B7565B" w:rsidP="00B7565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    </w:t>
      </w:r>
      <w:r>
        <w:rPr>
          <w:rFonts w:ascii="Hannotate SC" w:eastAsia="Hannotate SC" w:cs="Hannotate SC"/>
          <w:kern w:val="0"/>
        </w:rPr>
        <w:t>&lt;result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name="success"&gt;/WEB-INF/result/</w:t>
      </w:r>
      <w:proofErr w:type="spellStart"/>
      <w:r>
        <w:rPr>
          <w:rFonts w:ascii="Hannotate SC" w:eastAsia="Hannotate SC" w:cs="Hannotate SC"/>
          <w:kern w:val="0"/>
        </w:rPr>
        <w:t>success.jsp</w:t>
      </w:r>
      <w:proofErr w:type="spellEnd"/>
      <w:r>
        <w:rPr>
          <w:rFonts w:ascii="Hannotate SC" w:eastAsia="Hannotate SC" w:cs="Hannotate SC"/>
          <w:kern w:val="0"/>
        </w:rPr>
        <w:t>&lt;/result&gt;</w:t>
      </w:r>
      <w:r>
        <w:rPr>
          <w:rFonts w:ascii="Hannotate SC" w:eastAsia="Hannotate SC" w:cs="Hannotate SC" w:hint="eastAsia"/>
          <w:kern w:val="0"/>
        </w:rPr>
        <w:t>  </w:t>
      </w:r>
    </w:p>
    <w:p w14:paraId="02DC8072" w14:textId="77777777" w:rsidR="00B7565B" w:rsidRDefault="00B7565B" w:rsidP="00B7565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    </w:t>
      </w:r>
      <w:r>
        <w:rPr>
          <w:rFonts w:ascii="Hannotate SC" w:eastAsia="Hannotate SC" w:cs="Hannotate SC"/>
          <w:kern w:val="0"/>
        </w:rPr>
        <w:t>&lt;result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name="fail"&gt;/WEB-INF/result/</w:t>
      </w:r>
      <w:proofErr w:type="spellStart"/>
      <w:r>
        <w:rPr>
          <w:rFonts w:ascii="Hannotate SC" w:eastAsia="Hannotate SC" w:cs="Hannotate SC"/>
          <w:kern w:val="0"/>
        </w:rPr>
        <w:t>fail.jsp</w:t>
      </w:r>
      <w:proofErr w:type="spellEnd"/>
      <w:r>
        <w:rPr>
          <w:rFonts w:ascii="Hannotate SC" w:eastAsia="Hannotate SC" w:cs="Hannotate SC"/>
          <w:kern w:val="0"/>
        </w:rPr>
        <w:t>&lt;/result&gt;</w:t>
      </w:r>
      <w:r>
        <w:rPr>
          <w:rFonts w:ascii="Hannotate SC" w:eastAsia="Hannotate SC" w:cs="Hannotate SC" w:hint="eastAsia"/>
          <w:kern w:val="0"/>
        </w:rPr>
        <w:t>  </w:t>
      </w:r>
    </w:p>
    <w:p w14:paraId="603837CE" w14:textId="77777777" w:rsidR="00B7565B" w:rsidRDefault="00B7565B" w:rsidP="00B7565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</w:t>
      </w:r>
      <w:r>
        <w:rPr>
          <w:rFonts w:ascii="Hannotate SC" w:eastAsia="Hannotate SC" w:cs="Hannotate SC"/>
          <w:kern w:val="0"/>
        </w:rPr>
        <w:t>&lt;/action&gt;</w:t>
      </w:r>
      <w:r>
        <w:rPr>
          <w:rFonts w:ascii="Hannotate SC" w:eastAsia="Hannotate SC" w:cs="Hannotate SC" w:hint="eastAsia"/>
          <w:kern w:val="0"/>
        </w:rPr>
        <w:t>  </w:t>
      </w:r>
    </w:p>
    <w:p w14:paraId="67C1C1FD" w14:textId="77777777" w:rsidR="00B7565B" w:rsidRDefault="00B7565B" w:rsidP="00B7565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</w:t>
      </w:r>
      <w:r>
        <w:rPr>
          <w:rFonts w:ascii="Hannotate SC" w:eastAsia="Hannotate SC" w:cs="Hannotate SC"/>
          <w:kern w:val="0"/>
        </w:rPr>
        <w:t>&lt;/package&gt;</w:t>
      </w:r>
      <w:r>
        <w:rPr>
          <w:rFonts w:ascii="Hannotate SC" w:eastAsia="Hannotate SC" w:cs="Hannotate SC" w:hint="eastAsia"/>
          <w:kern w:val="0"/>
        </w:rPr>
        <w:t>  </w:t>
      </w:r>
    </w:p>
    <w:p w14:paraId="0F3BE3D3" w14:textId="77777777" w:rsidR="00B7565B" w:rsidRDefault="00B7565B" w:rsidP="00B7565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&lt;/struts&gt;</w:t>
      </w:r>
      <w:r>
        <w:rPr>
          <w:rFonts w:ascii="Hannotate SC" w:eastAsia="Hannotate SC" w:cs="Hannotate SC" w:hint="eastAsia"/>
          <w:kern w:val="0"/>
        </w:rPr>
        <w:t> </w:t>
      </w:r>
    </w:p>
    <w:p w14:paraId="079FD220" w14:textId="77777777" w:rsidR="00B7565B" w:rsidRDefault="00B7565B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</w:p>
    <w:p w14:paraId="194CB925" w14:textId="77777777" w:rsidR="00B7565B" w:rsidRDefault="00B7565B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 xml:space="preserve">5 </w:t>
      </w:r>
      <w:proofErr w:type="spellStart"/>
      <w:r>
        <w:rPr>
          <w:rFonts w:ascii="Hannotate SC" w:eastAsia="Hannotate SC" w:cs="Hannotate SC"/>
          <w:kern w:val="0"/>
        </w:rPr>
        <w:t>jsp</w:t>
      </w:r>
      <w:proofErr w:type="spellEnd"/>
      <w:r>
        <w:rPr>
          <w:rFonts w:ascii="Hannotate SC" w:eastAsia="Hannotate SC" w:cs="Hannotate SC" w:hint="eastAsia"/>
          <w:kern w:val="0"/>
        </w:rPr>
        <w:t>文件</w:t>
      </w:r>
    </w:p>
    <w:p w14:paraId="2F6777AA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&lt;%@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page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language="java"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import="</w:t>
      </w:r>
      <w:proofErr w:type="spellStart"/>
      <w:r>
        <w:rPr>
          <w:rFonts w:ascii="Hannotate SC" w:eastAsia="Hannotate SC" w:cs="Hannotate SC"/>
          <w:kern w:val="0"/>
        </w:rPr>
        <w:t>java.util</w:t>
      </w:r>
      <w:proofErr w:type="spellEnd"/>
      <w:r>
        <w:rPr>
          <w:rFonts w:ascii="Hannotate SC" w:eastAsia="Hannotate SC" w:cs="Hannotate SC"/>
          <w:kern w:val="0"/>
        </w:rPr>
        <w:t>.*"</w:t>
      </w:r>
      <w:r>
        <w:rPr>
          <w:rFonts w:ascii="Hannotate SC" w:eastAsia="Hannotate SC" w:cs="Hannotate SC" w:hint="eastAsia"/>
          <w:kern w:val="0"/>
        </w:rPr>
        <w:t> </w:t>
      </w:r>
      <w:proofErr w:type="spellStart"/>
      <w:r>
        <w:rPr>
          <w:rFonts w:ascii="Hannotate SC" w:eastAsia="Hannotate SC" w:cs="Hannotate SC"/>
          <w:kern w:val="0"/>
        </w:rPr>
        <w:t>pageEncoding</w:t>
      </w:r>
      <w:proofErr w:type="spellEnd"/>
      <w:r>
        <w:rPr>
          <w:rFonts w:ascii="Hannotate SC" w:eastAsia="Hannotate SC" w:cs="Hannotate SC"/>
          <w:kern w:val="0"/>
        </w:rPr>
        <w:t>="UTF-8"%&gt;</w:t>
      </w:r>
      <w:r>
        <w:rPr>
          <w:rFonts w:ascii="Hannotate SC" w:eastAsia="Hannotate SC" w:cs="Hannotate SC" w:hint="eastAsia"/>
          <w:kern w:val="0"/>
        </w:rPr>
        <w:t>  </w:t>
      </w:r>
    </w:p>
    <w:p w14:paraId="2F668994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</w:t>
      </w:r>
    </w:p>
    <w:p w14:paraId="0BB8BDEC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&lt;html&gt;</w:t>
      </w:r>
      <w:r>
        <w:rPr>
          <w:rFonts w:ascii="Hannotate SC" w:eastAsia="Hannotate SC" w:cs="Hannotate SC" w:hint="eastAsia"/>
          <w:kern w:val="0"/>
        </w:rPr>
        <w:t>  </w:t>
      </w:r>
    </w:p>
    <w:p w14:paraId="39B78F01" w14:textId="770BD95E" w:rsidR="00B7565B" w:rsidRPr="005365D1" w:rsidRDefault="00B7565B" w:rsidP="005365D1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</w:t>
      </w:r>
      <w:r>
        <w:rPr>
          <w:rFonts w:ascii="Hannotate SC" w:eastAsia="Hannotate SC" w:cs="Hannotate SC"/>
          <w:kern w:val="0"/>
        </w:rPr>
        <w:t>&lt;head&gt;</w:t>
      </w:r>
      <w:r>
        <w:rPr>
          <w:rFonts w:ascii="Hannotate SC" w:eastAsia="Hannotate SC" w:cs="Hannotate SC" w:hint="eastAsia"/>
          <w:kern w:val="0"/>
        </w:rPr>
        <w:t>  </w:t>
      </w:r>
      <w:r w:rsidRPr="005365D1">
        <w:rPr>
          <w:rFonts w:ascii="Hannotate SC" w:eastAsia="Hannotate SC" w:cs="Hannotate SC" w:hint="eastAsia"/>
          <w:kern w:val="0"/>
        </w:rPr>
        <w:t>  </w:t>
      </w:r>
    </w:p>
    <w:p w14:paraId="6240D1EA" w14:textId="3E61AC32" w:rsidR="00B7565B" w:rsidRPr="005365D1" w:rsidRDefault="00B7565B" w:rsidP="005365D1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&lt;title&gt;</w:t>
      </w:r>
      <w:r>
        <w:rPr>
          <w:rFonts w:ascii="Hannotate SC" w:eastAsia="Hannotate SC" w:cs="Hannotate SC" w:hint="eastAsia"/>
          <w:kern w:val="0"/>
        </w:rPr>
        <w:t>用户登录界面</w:t>
      </w:r>
      <w:r>
        <w:rPr>
          <w:rFonts w:ascii="Hannotate SC" w:eastAsia="Hannotate SC" w:cs="Hannotate SC"/>
          <w:kern w:val="0"/>
        </w:rPr>
        <w:t>&lt;/title&gt;</w:t>
      </w:r>
      <w:r>
        <w:rPr>
          <w:rFonts w:ascii="Hannotate SC" w:eastAsia="Hannotate SC" w:cs="Hannotate SC" w:hint="eastAsia"/>
          <w:kern w:val="0"/>
        </w:rPr>
        <w:t>  </w:t>
      </w:r>
    </w:p>
    <w:p w14:paraId="19A717F2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</w:t>
      </w:r>
      <w:r>
        <w:rPr>
          <w:rFonts w:ascii="Hannotate SC" w:eastAsia="Hannotate SC" w:cs="Hannotate SC"/>
          <w:kern w:val="0"/>
        </w:rPr>
        <w:t>&lt;/head&gt;</w:t>
      </w:r>
      <w:r>
        <w:rPr>
          <w:rFonts w:ascii="Hannotate SC" w:eastAsia="Hannotate SC" w:cs="Hannotate SC" w:hint="eastAsia"/>
          <w:kern w:val="0"/>
        </w:rPr>
        <w:t>  </w:t>
      </w:r>
    </w:p>
    <w:p w14:paraId="3A4E546A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</w:p>
    <w:p w14:paraId="6A094B82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</w:t>
      </w:r>
      <w:r>
        <w:rPr>
          <w:rFonts w:ascii="Hannotate SC" w:eastAsia="Hannotate SC" w:cs="Hannotate SC"/>
          <w:kern w:val="0"/>
        </w:rPr>
        <w:t>&lt;body&gt;</w:t>
      </w:r>
      <w:r>
        <w:rPr>
          <w:rFonts w:ascii="Hannotate SC" w:eastAsia="Hannotate SC" w:cs="Hannotate SC" w:hint="eastAsia"/>
          <w:kern w:val="0"/>
        </w:rPr>
        <w:t>  </w:t>
      </w:r>
    </w:p>
    <w:p w14:paraId="01A2B4BD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&lt;form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action="/test/login"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method="post"&gt;</w:t>
      </w:r>
      <w:r>
        <w:rPr>
          <w:rFonts w:ascii="Hannotate SC" w:eastAsia="Hannotate SC" w:cs="Hannotate SC" w:hint="eastAsia"/>
          <w:kern w:val="0"/>
        </w:rPr>
        <w:t>  </w:t>
      </w:r>
    </w:p>
    <w:p w14:paraId="59FC6976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</w:t>
      </w:r>
      <w:r>
        <w:rPr>
          <w:rFonts w:ascii="Hannotate SC" w:eastAsia="Hannotate SC" w:cs="Hannotate SC" w:hint="eastAsia"/>
          <w:kern w:val="0"/>
        </w:rPr>
        <w:t>用户名：</w:t>
      </w:r>
      <w:r>
        <w:rPr>
          <w:rFonts w:ascii="Hannotate SC" w:eastAsia="Hannotate SC" w:cs="Hannotate SC"/>
          <w:kern w:val="0"/>
        </w:rPr>
        <w:t>&lt;input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type="text"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name="</w:t>
      </w:r>
      <w:proofErr w:type="spellStart"/>
      <w:r>
        <w:rPr>
          <w:rFonts w:ascii="Hannotate SC" w:eastAsia="Hannotate SC" w:cs="Hannotate SC"/>
          <w:kern w:val="0"/>
        </w:rPr>
        <w:t>userName</w:t>
      </w:r>
      <w:proofErr w:type="spellEnd"/>
      <w:r>
        <w:rPr>
          <w:rFonts w:ascii="Hannotate SC" w:eastAsia="Hannotate SC" w:cs="Hannotate SC"/>
          <w:kern w:val="0"/>
        </w:rPr>
        <w:t>"/&gt;&lt;</w:t>
      </w:r>
      <w:proofErr w:type="spellStart"/>
      <w:r>
        <w:rPr>
          <w:rFonts w:ascii="Hannotate SC" w:eastAsia="Hannotate SC" w:cs="Hannotate SC"/>
          <w:kern w:val="0"/>
        </w:rPr>
        <w:t>br</w:t>
      </w:r>
      <w:proofErr w:type="spellEnd"/>
      <w:r>
        <w:rPr>
          <w:rFonts w:ascii="Hannotate SC" w:eastAsia="Hannotate SC" w:cs="Hannotate SC"/>
          <w:kern w:val="0"/>
        </w:rPr>
        <w:t>/&gt;</w:t>
      </w:r>
      <w:r>
        <w:rPr>
          <w:rFonts w:ascii="Hannotate SC" w:eastAsia="Hannotate SC" w:cs="Hannotate SC" w:hint="eastAsia"/>
          <w:kern w:val="0"/>
        </w:rPr>
        <w:t>  </w:t>
      </w:r>
    </w:p>
    <w:p w14:paraId="4366B38D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</w:t>
      </w:r>
      <w:r>
        <w:rPr>
          <w:rFonts w:ascii="Hannotate SC" w:eastAsia="Hannotate SC" w:cs="Hannotate SC" w:hint="eastAsia"/>
          <w:kern w:val="0"/>
        </w:rPr>
        <w:t>密码：</w:t>
      </w:r>
      <w:r>
        <w:rPr>
          <w:rFonts w:ascii="Hannotate SC" w:eastAsia="Hannotate SC" w:cs="Hannotate SC"/>
          <w:kern w:val="0"/>
        </w:rPr>
        <w:t>&lt;input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type="password"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name="password"/&gt;&lt;</w:t>
      </w:r>
      <w:proofErr w:type="spellStart"/>
      <w:r>
        <w:rPr>
          <w:rFonts w:ascii="Hannotate SC" w:eastAsia="Hannotate SC" w:cs="Hannotate SC"/>
          <w:kern w:val="0"/>
        </w:rPr>
        <w:t>br</w:t>
      </w:r>
      <w:proofErr w:type="spellEnd"/>
      <w:r>
        <w:rPr>
          <w:rFonts w:ascii="Hannotate SC" w:eastAsia="Hannotate SC" w:cs="Hannotate SC"/>
          <w:kern w:val="0"/>
        </w:rPr>
        <w:t>/&gt;</w:t>
      </w:r>
      <w:r>
        <w:rPr>
          <w:rFonts w:ascii="Hannotate SC" w:eastAsia="Hannotate SC" w:cs="Hannotate SC" w:hint="eastAsia"/>
          <w:kern w:val="0"/>
        </w:rPr>
        <w:t>  </w:t>
      </w:r>
    </w:p>
    <w:p w14:paraId="56030BCD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</w:t>
      </w:r>
      <w:r>
        <w:rPr>
          <w:rFonts w:ascii="Hannotate SC" w:eastAsia="Hannotate SC" w:cs="Hannotate SC"/>
          <w:kern w:val="0"/>
        </w:rPr>
        <w:t>&lt;input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type="submit"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value="</w:t>
      </w:r>
      <w:r>
        <w:rPr>
          <w:rFonts w:ascii="Hannotate SC" w:eastAsia="Hannotate SC" w:cs="Hannotate SC" w:hint="eastAsia"/>
          <w:kern w:val="0"/>
        </w:rPr>
        <w:t>提交</w:t>
      </w:r>
      <w:r>
        <w:rPr>
          <w:rFonts w:ascii="Hannotate SC" w:eastAsia="Hannotate SC" w:cs="Hannotate SC"/>
          <w:kern w:val="0"/>
        </w:rPr>
        <w:t>"/&gt;</w:t>
      </w:r>
      <w:r>
        <w:rPr>
          <w:rFonts w:ascii="Hannotate SC" w:eastAsia="Hannotate SC" w:cs="Hannotate SC" w:hint="eastAsia"/>
          <w:kern w:val="0"/>
        </w:rPr>
        <w:t>  </w:t>
      </w:r>
    </w:p>
    <w:p w14:paraId="4DE8A0AC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&lt;/form&gt;</w:t>
      </w:r>
      <w:r>
        <w:rPr>
          <w:rFonts w:ascii="Hannotate SC" w:eastAsia="Hannotate SC" w:cs="Hannotate SC" w:hint="eastAsia"/>
          <w:kern w:val="0"/>
        </w:rPr>
        <w:t>  </w:t>
      </w:r>
    </w:p>
    <w:p w14:paraId="7068C138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</w:t>
      </w:r>
      <w:r>
        <w:rPr>
          <w:rFonts w:ascii="Hannotate SC" w:eastAsia="Hannotate SC" w:cs="Hannotate SC"/>
          <w:kern w:val="0"/>
        </w:rPr>
        <w:t>&lt;/body&gt;</w:t>
      </w:r>
      <w:r>
        <w:rPr>
          <w:rFonts w:ascii="Hannotate SC" w:eastAsia="Hannotate SC" w:cs="Hannotate SC" w:hint="eastAsia"/>
          <w:kern w:val="0"/>
        </w:rPr>
        <w:t>  </w:t>
      </w:r>
    </w:p>
    <w:p w14:paraId="7DC98045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&lt;/html&gt;</w:t>
      </w:r>
      <w:r>
        <w:rPr>
          <w:rFonts w:ascii="Hannotate SC" w:eastAsia="Hannotate SC" w:cs="Hannotate SC" w:hint="eastAsia"/>
          <w:kern w:val="0"/>
        </w:rPr>
        <w:t>  </w:t>
      </w:r>
    </w:p>
    <w:p w14:paraId="364ACBE1" w14:textId="77777777" w:rsidR="00B7565B" w:rsidRDefault="00B7565B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</w:p>
    <w:p w14:paraId="6E7C5778" w14:textId="77777777" w:rsidR="00B7565B" w:rsidRDefault="00B7565B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</w:p>
    <w:p w14:paraId="4EC5EEB6" w14:textId="75517529" w:rsidR="00C2263F" w:rsidRPr="00B7565B" w:rsidRDefault="00001D28" w:rsidP="00B7565B"/>
    <w:sectPr w:rsidR="00C2263F" w:rsidRPr="00B7565B" w:rsidSect="004F680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annotate SC">
    <w:panose1 w:val="03000500000000000000"/>
    <w:charset w:val="86"/>
    <w:family w:val="script"/>
    <w:pitch w:val="variable"/>
    <w:sig w:usb0="A00002FF" w:usb1="7ACF7CFB" w:usb2="00000016" w:usb3="00000000" w:csb0="00040001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42D642FB"/>
    <w:multiLevelType w:val="hybridMultilevel"/>
    <w:tmpl w:val="4DF4DA54"/>
    <w:lvl w:ilvl="0" w:tplc="04B60B0C">
      <w:start w:val="1"/>
      <w:numFmt w:val="decimal"/>
      <w:lvlText w:val="（%1）"/>
      <w:lvlJc w:val="left"/>
      <w:pPr>
        <w:tabs>
          <w:tab w:val="num" w:pos="880"/>
        </w:tabs>
        <w:ind w:left="880" w:hanging="720"/>
      </w:pPr>
      <w:rPr>
        <w:rFonts w:hint="default"/>
      </w:rPr>
    </w:lvl>
    <w:lvl w:ilvl="1" w:tplc="702A9A92">
      <w:start w:val="1"/>
      <w:numFmt w:val="decimal"/>
      <w:lvlText w:val="（%2）"/>
      <w:lvlJc w:val="left"/>
      <w:pPr>
        <w:tabs>
          <w:tab w:val="num" w:pos="1660"/>
        </w:tabs>
        <w:ind w:left="16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20"/>
        </w:tabs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40"/>
        </w:tabs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60"/>
        </w:tabs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80"/>
        </w:tabs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0"/>
        </w:tabs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20"/>
        </w:tabs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40"/>
        </w:tabs>
        <w:ind w:left="3940" w:hanging="420"/>
      </w:pPr>
    </w:lvl>
  </w:abstractNum>
  <w:abstractNum w:abstractNumId="5">
    <w:nsid w:val="59706474"/>
    <w:multiLevelType w:val="hybridMultilevel"/>
    <w:tmpl w:val="3BAEFE14"/>
    <w:lvl w:ilvl="0" w:tplc="D5F4858E">
      <w:start w:val="1"/>
      <w:numFmt w:val="decimal"/>
      <w:lvlText w:val="%1﷒"/>
      <w:lvlJc w:val="left"/>
      <w:pPr>
        <w:ind w:left="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lowerLetter"/>
      <w:lvlText w:val="%5)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lowerLetter"/>
      <w:lvlText w:val="%8)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6">
    <w:nsid w:val="6B3B08C2"/>
    <w:multiLevelType w:val="hybridMultilevel"/>
    <w:tmpl w:val="3298381E"/>
    <w:lvl w:ilvl="0" w:tplc="2B780FB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E6"/>
    <w:rsid w:val="00001D28"/>
    <w:rsid w:val="002046E6"/>
    <w:rsid w:val="00205517"/>
    <w:rsid w:val="00483B62"/>
    <w:rsid w:val="005365D1"/>
    <w:rsid w:val="00592FA1"/>
    <w:rsid w:val="00620EA5"/>
    <w:rsid w:val="006C2C89"/>
    <w:rsid w:val="00811738"/>
    <w:rsid w:val="008403FE"/>
    <w:rsid w:val="00871629"/>
    <w:rsid w:val="00875E7E"/>
    <w:rsid w:val="008806E0"/>
    <w:rsid w:val="009C143E"/>
    <w:rsid w:val="00AA1696"/>
    <w:rsid w:val="00B50672"/>
    <w:rsid w:val="00B7565B"/>
    <w:rsid w:val="00BA518C"/>
    <w:rsid w:val="00E7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F28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B7565B"/>
    <w:rPr>
      <w:rFonts w:ascii="Helvetica" w:hAnsi="Helvetica"/>
    </w:rPr>
  </w:style>
  <w:style w:type="character" w:customStyle="1" w:styleId="a4">
    <w:name w:val="文档结构图字符"/>
    <w:basedOn w:val="a0"/>
    <w:link w:val="a3"/>
    <w:uiPriority w:val="99"/>
    <w:semiHidden/>
    <w:rsid w:val="00B7565B"/>
    <w:rPr>
      <w:rFonts w:ascii="Helvetica" w:hAnsi="Helvetica"/>
    </w:rPr>
  </w:style>
  <w:style w:type="paragraph" w:styleId="a5">
    <w:name w:val="List Paragraph"/>
    <w:basedOn w:val="a"/>
    <w:uiPriority w:val="34"/>
    <w:qFormat/>
    <w:rsid w:val="00483B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369</Words>
  <Characters>2108</Characters>
  <Application>Microsoft Macintosh Word</Application>
  <DocSecurity>0</DocSecurity>
  <Lines>17</Lines>
  <Paragraphs>4</Paragraphs>
  <ScaleCrop>false</ScaleCrop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2016-03-14T07:07:00Z</dcterms:created>
  <dcterms:modified xsi:type="dcterms:W3CDTF">2018-12-03T01:49:00Z</dcterms:modified>
</cp:coreProperties>
</file>